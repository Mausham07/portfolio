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7EC1" w14:textId="77777777" w:rsidR="002430EC" w:rsidRPr="00A90AAE" w:rsidRDefault="00000000">
      <w:pPr>
        <w:pBdr>
          <w:bottom w:val="single" w:sz="6" w:space="0" w:color="000000"/>
        </w:pBdr>
        <w:spacing w:after="30" w:line="520" w:lineRule="atLeast"/>
        <w:jc w:val="center"/>
        <w:rPr>
          <w:b/>
          <w:bCs/>
          <w:sz w:val="36"/>
          <w:szCs w:val="36"/>
        </w:rPr>
      </w:pPr>
      <w:proofErr w:type="spellStart"/>
      <w:r w:rsidRPr="00A90AAE">
        <w:rPr>
          <w:b/>
          <w:bCs/>
          <w:sz w:val="36"/>
          <w:szCs w:val="36"/>
        </w:rPr>
        <w:t>Mausham</w:t>
      </w:r>
      <w:proofErr w:type="spellEnd"/>
      <w:r w:rsidRPr="00A90AAE">
        <w:rPr>
          <w:b/>
          <w:bCs/>
          <w:sz w:val="36"/>
          <w:szCs w:val="36"/>
        </w:rPr>
        <w:t xml:space="preserve"> </w:t>
      </w:r>
      <w:proofErr w:type="spellStart"/>
      <w:r w:rsidRPr="00A90AAE">
        <w:rPr>
          <w:b/>
          <w:bCs/>
          <w:sz w:val="36"/>
          <w:szCs w:val="36"/>
        </w:rPr>
        <w:t>Bista</w:t>
      </w:r>
      <w:proofErr w:type="spellEnd"/>
    </w:p>
    <w:p w14:paraId="5818A474" w14:textId="4B807553" w:rsidR="002430EC" w:rsidRPr="00FB2081" w:rsidRDefault="00000000">
      <w:pPr>
        <w:spacing w:line="273" w:lineRule="atLeast"/>
        <w:jc w:val="center"/>
        <w:rPr>
          <w:rStyle w:val="Hyperlink"/>
          <w:sz w:val="22"/>
          <w:szCs w:val="22"/>
        </w:rPr>
      </w:pPr>
      <w:r w:rsidRPr="00FB2081">
        <w:rPr>
          <w:sz w:val="22"/>
          <w:szCs w:val="22"/>
        </w:rPr>
        <w:t>(</w:t>
      </w:r>
      <w:r w:rsidR="00C47FD0" w:rsidRPr="00FB2081">
        <w:rPr>
          <w:sz w:val="22"/>
          <w:szCs w:val="22"/>
        </w:rPr>
        <w:t xml:space="preserve">619) </w:t>
      </w:r>
      <w:r w:rsidR="00C47FD0" w:rsidRPr="00FB2081">
        <w:rPr>
          <w:sz w:val="22"/>
          <w:szCs w:val="22"/>
        </w:rPr>
        <w:noBreakHyphen/>
      </w:r>
      <w:r w:rsidRPr="00FB2081">
        <w:rPr>
          <w:sz w:val="22"/>
          <w:szCs w:val="22"/>
        </w:rPr>
        <w:t>648</w:t>
      </w:r>
      <w:r w:rsidRPr="00FB2081">
        <w:rPr>
          <w:sz w:val="22"/>
          <w:szCs w:val="22"/>
        </w:rPr>
        <w:noBreakHyphen/>
        <w:t>9482 </w:t>
      </w:r>
      <w:r w:rsidRPr="00FB2081">
        <w:rPr>
          <w:color w:val="000000"/>
          <w:sz w:val="22"/>
          <w:szCs w:val="22"/>
        </w:rPr>
        <w:t>| </w:t>
      </w:r>
      <w:r w:rsidRPr="00FB2081">
        <w:rPr>
          <w:sz w:val="22"/>
          <w:szCs w:val="22"/>
        </w:rPr>
        <w:t>maushambista0@gmail.com </w:t>
      </w:r>
      <w:r w:rsidRPr="00FB2081">
        <w:rPr>
          <w:color w:val="000000"/>
          <w:sz w:val="22"/>
          <w:szCs w:val="22"/>
        </w:rPr>
        <w:t>|</w:t>
      </w:r>
      <w:r w:rsidR="003D3D6F" w:rsidRPr="00FB2081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="003D3D6F" w:rsidRPr="003A5605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="003D3D6F" w:rsidRPr="003A5605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mausham-bista</w:t>
        </w:r>
        <w:proofErr w:type="spellEnd"/>
      </w:hyperlink>
      <w:r w:rsidR="00F41FF6" w:rsidRPr="00FB2081">
        <w:rPr>
          <w:sz w:val="22"/>
          <w:szCs w:val="22"/>
        </w:rPr>
        <w:t xml:space="preserve"> | </w:t>
      </w:r>
      <w:hyperlink r:id="rId7" w:history="1">
        <w:r w:rsidR="00F41FF6" w:rsidRPr="00FB2081">
          <w:rPr>
            <w:rStyle w:val="Hyperlink"/>
            <w:sz w:val="22"/>
            <w:szCs w:val="22"/>
          </w:rPr>
          <w:t>github.com/Mausham07</w:t>
        </w:r>
      </w:hyperlink>
    </w:p>
    <w:p w14:paraId="4469D72C" w14:textId="2DC28082" w:rsidR="002430EC" w:rsidRPr="00FB2081" w:rsidRDefault="002430EC">
      <w:pPr>
        <w:rPr>
          <w:sz w:val="10"/>
          <w:szCs w:val="10"/>
        </w:rPr>
      </w:pPr>
    </w:p>
    <w:p w14:paraId="1F603ADE" w14:textId="1C5F9CA4" w:rsidR="003D3D6F" w:rsidRPr="00A90AAE" w:rsidRDefault="003D3D6F" w:rsidP="003D3D6F">
      <w:pPr>
        <w:pBdr>
          <w:top w:val="single" w:sz="6" w:space="0" w:color="000000"/>
        </w:pBdr>
        <w:spacing w:line="260" w:lineRule="atLeast"/>
        <w:rPr>
          <w:b/>
          <w:bCs/>
          <w:sz w:val="28"/>
          <w:szCs w:val="28"/>
        </w:rPr>
      </w:pPr>
      <w:r w:rsidRPr="00A90AAE">
        <w:rPr>
          <w:b/>
          <w:bCs/>
          <w:sz w:val="28"/>
          <w:szCs w:val="28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66"/>
        <w:gridCol w:w="3236"/>
      </w:tblGrid>
      <w:tr w:rsidR="003D3D6F" w:rsidRPr="00FB2081" w14:paraId="34CF4833" w14:textId="77777777" w:rsidTr="005F6691">
        <w:tc>
          <w:tcPr>
            <w:tcW w:w="350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6060A" w14:textId="6F94BBF5" w:rsidR="003D3D6F" w:rsidRPr="00FB2081" w:rsidRDefault="003D3D6F" w:rsidP="00EE27BD">
            <w:pPr>
              <w:spacing w:line="273" w:lineRule="atLeast"/>
              <w:rPr>
                <w:sz w:val="22"/>
                <w:szCs w:val="22"/>
              </w:rPr>
            </w:pPr>
            <w:proofErr w:type="gramStart"/>
            <w:r w:rsidRPr="00FB2081">
              <w:rPr>
                <w:rStyle w:val="fs14fw4undefined"/>
                <w:sz w:val="22"/>
                <w:szCs w:val="22"/>
              </w:rPr>
              <w:t xml:space="preserve">Bachelors in </w:t>
            </w:r>
            <w:r w:rsidR="003A5605">
              <w:rPr>
                <w:rStyle w:val="fs14fw4undefined"/>
                <w:sz w:val="22"/>
                <w:szCs w:val="22"/>
              </w:rPr>
              <w:t>C</w:t>
            </w:r>
            <w:r w:rsidRPr="00FB2081">
              <w:rPr>
                <w:rStyle w:val="fs14fw4undefined"/>
                <w:sz w:val="22"/>
                <w:szCs w:val="22"/>
              </w:rPr>
              <w:t xml:space="preserve">omputer </w:t>
            </w:r>
            <w:r w:rsidR="003A5605">
              <w:rPr>
                <w:rStyle w:val="fs14fw4undefined"/>
                <w:sz w:val="22"/>
                <w:szCs w:val="22"/>
              </w:rPr>
              <w:t>S</w:t>
            </w:r>
            <w:r w:rsidRPr="00FB2081">
              <w:rPr>
                <w:rStyle w:val="fs14fw4undefined"/>
                <w:sz w:val="22"/>
                <w:szCs w:val="22"/>
              </w:rPr>
              <w:t>cience</w:t>
            </w:r>
            <w:proofErr w:type="gramEnd"/>
            <w:r w:rsidRPr="00FB2081">
              <w:rPr>
                <w:rStyle w:val="fs14fw4undefinedtdn"/>
                <w:sz w:val="22"/>
                <w:szCs w:val="22"/>
              </w:rPr>
              <w:t xml:space="preserve"> |</w:t>
            </w:r>
            <w:r w:rsidRPr="00FB2081">
              <w:rPr>
                <w:rStyle w:val="fs14undefinedtdn"/>
                <w:sz w:val="22"/>
                <w:szCs w:val="22"/>
              </w:rPr>
              <w:t xml:space="preserve"> </w:t>
            </w:r>
            <w:r w:rsidRPr="00FB2081">
              <w:rPr>
                <w:rStyle w:val="fs14undefined"/>
                <w:sz w:val="22"/>
                <w:szCs w:val="22"/>
              </w:rPr>
              <w:t>Brigham Young University-Idaho</w:t>
            </w:r>
            <w:r w:rsidRPr="00FB2081">
              <w:rPr>
                <w:rStyle w:val="fs14undefinedtdn"/>
                <w:sz w:val="22"/>
                <w:szCs w:val="22"/>
              </w:rPr>
              <w:t xml:space="preserve"> |</w:t>
            </w:r>
            <w:r w:rsidRPr="00FB2081">
              <w:rPr>
                <w:rStyle w:val="fs14fw4undefinedtdn"/>
                <w:sz w:val="22"/>
                <w:szCs w:val="22"/>
              </w:rPr>
              <w:t xml:space="preserve"> </w:t>
            </w:r>
            <w:r w:rsidRPr="00FB2081">
              <w:rPr>
                <w:rStyle w:val="fs14fw4undefined"/>
                <w:sz w:val="22"/>
                <w:szCs w:val="22"/>
              </w:rPr>
              <w:t>Rexburg,</w:t>
            </w:r>
            <w:r w:rsidR="005F6691">
              <w:rPr>
                <w:rStyle w:val="fs14fw4undefined"/>
                <w:sz w:val="22"/>
                <w:szCs w:val="22"/>
              </w:rPr>
              <w:t xml:space="preserve"> </w:t>
            </w:r>
            <w:r w:rsidRPr="00FB2081">
              <w:rPr>
                <w:rStyle w:val="fs14fw4undefined"/>
                <w:sz w:val="22"/>
                <w:szCs w:val="22"/>
              </w:rPr>
              <w:t>Idaho</w:t>
            </w:r>
          </w:p>
        </w:tc>
        <w:tc>
          <w:tcPr>
            <w:tcW w:w="1498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D281ED" w14:textId="77777777" w:rsidR="003D3D6F" w:rsidRPr="00FB2081" w:rsidRDefault="003D3D6F" w:rsidP="00EE27BD">
            <w:pPr>
              <w:spacing w:line="273" w:lineRule="atLeast"/>
              <w:jc w:val="right"/>
              <w:rPr>
                <w:sz w:val="22"/>
                <w:szCs w:val="22"/>
              </w:rPr>
            </w:pPr>
            <w:r w:rsidRPr="00FB2081">
              <w:rPr>
                <w:rStyle w:val="fs14fw4undefined"/>
                <w:sz w:val="22"/>
                <w:szCs w:val="22"/>
              </w:rPr>
              <w:t>September 2022 - Present</w:t>
            </w:r>
          </w:p>
        </w:tc>
      </w:tr>
    </w:tbl>
    <w:p w14:paraId="07D0C108" w14:textId="464082ED" w:rsidR="005A1205" w:rsidRPr="00F67EAA" w:rsidRDefault="005A1205" w:rsidP="003D3D6F">
      <w:pPr>
        <w:numPr>
          <w:ilvl w:val="0"/>
          <w:numId w:val="3"/>
        </w:numPr>
        <w:spacing w:line="210" w:lineRule="atLeast"/>
        <w:ind w:left="780" w:hanging="292"/>
        <w:rPr>
          <w:sz w:val="22"/>
          <w:szCs w:val="22"/>
        </w:rPr>
      </w:pPr>
      <w:r w:rsidRPr="00F67EAA">
        <w:rPr>
          <w:sz w:val="22"/>
          <w:szCs w:val="22"/>
        </w:rPr>
        <w:t xml:space="preserve">Relevant Coursework: Data Structure, Web Programming, Calculus, Introduction to Databases, </w:t>
      </w:r>
      <w:r w:rsidR="00F67EAA">
        <w:rPr>
          <w:sz w:val="22"/>
          <w:szCs w:val="22"/>
        </w:rPr>
        <w:t>Algorithmic Thinking</w:t>
      </w:r>
    </w:p>
    <w:p w14:paraId="6443B609" w14:textId="09A9B369" w:rsidR="00FB2081" w:rsidRPr="00CA088C" w:rsidRDefault="006755CC" w:rsidP="00CA088C">
      <w:pPr>
        <w:numPr>
          <w:ilvl w:val="0"/>
          <w:numId w:val="3"/>
        </w:numPr>
        <w:spacing w:line="210" w:lineRule="atLeast"/>
        <w:ind w:left="780" w:hanging="292"/>
        <w:rPr>
          <w:sz w:val="20"/>
          <w:szCs w:val="20"/>
        </w:rPr>
      </w:pPr>
      <w:r>
        <w:rPr>
          <w:sz w:val="22"/>
          <w:szCs w:val="22"/>
        </w:rPr>
        <w:t>GPA: 4.0</w:t>
      </w:r>
    </w:p>
    <w:p w14:paraId="433976F8" w14:textId="77777777" w:rsidR="002430EC" w:rsidRPr="00FB2081" w:rsidRDefault="00000000">
      <w:pPr>
        <w:spacing w:line="100" w:lineRule="atLeast"/>
        <w:rPr>
          <w:sz w:val="11"/>
          <w:szCs w:val="11"/>
        </w:rPr>
      </w:pPr>
      <w:r w:rsidRPr="00FB2081">
        <w:rPr>
          <w:sz w:val="11"/>
          <w:szCs w:val="11"/>
        </w:rPr>
        <w:t> </w:t>
      </w:r>
    </w:p>
    <w:p w14:paraId="0E95DB0B" w14:textId="77777777" w:rsidR="002430EC" w:rsidRPr="00FB2081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8"/>
          <w:szCs w:val="28"/>
        </w:rPr>
      </w:pPr>
      <w:r w:rsidRPr="00FB2081">
        <w:rPr>
          <w:b/>
          <w:bCs/>
          <w:sz w:val="28"/>
          <w:szCs w:val="28"/>
        </w:rPr>
        <w:t>Technical Skills</w:t>
      </w:r>
    </w:p>
    <w:p w14:paraId="0C535697" w14:textId="41DFAC11" w:rsidR="002430EC" w:rsidRPr="00CA088C" w:rsidRDefault="00000000" w:rsidP="00CA088C">
      <w:pPr>
        <w:spacing w:line="210" w:lineRule="atLeast"/>
        <w:rPr>
          <w:sz w:val="22"/>
          <w:szCs w:val="22"/>
        </w:rPr>
      </w:pPr>
      <w:r w:rsidRPr="00FB2081">
        <w:rPr>
          <w:sz w:val="22"/>
          <w:szCs w:val="22"/>
        </w:rPr>
        <w:t>Python, Django, Java, HTML, CSS, JavaScript, Git, Visual Studio, MySQL, MongoDB</w:t>
      </w:r>
      <w:r w:rsidR="00134AEC">
        <w:rPr>
          <w:sz w:val="22"/>
          <w:szCs w:val="22"/>
        </w:rPr>
        <w:t>,</w:t>
      </w:r>
      <w:r w:rsidRPr="00FB2081">
        <w:rPr>
          <w:sz w:val="22"/>
          <w:szCs w:val="22"/>
        </w:rPr>
        <w:t xml:space="preserve"> Linux, Microsoft Official Suite</w:t>
      </w:r>
      <w:r w:rsidRPr="00FB2081">
        <w:rPr>
          <w:sz w:val="11"/>
          <w:szCs w:val="11"/>
        </w:rPr>
        <w:t> </w:t>
      </w:r>
    </w:p>
    <w:p w14:paraId="4E9EC9E1" w14:textId="77777777" w:rsidR="002430EC" w:rsidRPr="00FB2081" w:rsidRDefault="00000000">
      <w:pPr>
        <w:spacing w:line="100" w:lineRule="atLeast"/>
        <w:rPr>
          <w:sz w:val="11"/>
          <w:szCs w:val="11"/>
        </w:rPr>
      </w:pPr>
      <w:r w:rsidRPr="00FB2081">
        <w:rPr>
          <w:sz w:val="11"/>
          <w:szCs w:val="11"/>
        </w:rPr>
        <w:t> </w:t>
      </w:r>
    </w:p>
    <w:p w14:paraId="3CB390BC" w14:textId="77777777" w:rsidR="002430EC" w:rsidRPr="00FB2081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8"/>
          <w:szCs w:val="28"/>
        </w:rPr>
      </w:pPr>
      <w:r w:rsidRPr="00FB2081">
        <w:rPr>
          <w:b/>
          <w:bCs/>
          <w:sz w:val="28"/>
          <w:szCs w:val="28"/>
        </w:rPr>
        <w:t>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21"/>
        <w:gridCol w:w="3781"/>
      </w:tblGrid>
      <w:tr w:rsidR="002430EC" w:rsidRPr="00FB2081" w14:paraId="5E0E5CA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44786" w14:textId="77777777" w:rsidR="002430EC" w:rsidRPr="00FB2081" w:rsidRDefault="00000000">
            <w:pPr>
              <w:spacing w:line="273" w:lineRule="atLeast"/>
              <w:rPr>
                <w:sz w:val="22"/>
                <w:szCs w:val="22"/>
              </w:rPr>
            </w:pPr>
            <w:r w:rsidRPr="00FB2081">
              <w:rPr>
                <w:rStyle w:val="fs14fw4undefined"/>
                <w:sz w:val="22"/>
                <w:szCs w:val="22"/>
              </w:rPr>
              <w:t>Technical Lead</w:t>
            </w:r>
            <w:r w:rsidRPr="00FB2081">
              <w:rPr>
                <w:rStyle w:val="fs14fw4undefinedtdn"/>
                <w:sz w:val="22"/>
                <w:szCs w:val="22"/>
              </w:rPr>
              <w:t xml:space="preserve"> |</w:t>
            </w:r>
            <w:r w:rsidRPr="00FB2081"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463B60" w:rsidRPr="00FB2081">
              <w:rPr>
                <w:rStyle w:val="fs14fsiundefinedtdn"/>
                <w:i/>
                <w:iCs/>
                <w:sz w:val="22"/>
                <w:szCs w:val="22"/>
              </w:rPr>
              <w:t>A</w:t>
            </w:r>
            <w:r w:rsidRPr="00FB2081">
              <w:rPr>
                <w:rStyle w:val="fs14fsiundefined"/>
                <w:i/>
                <w:iCs/>
                <w:sz w:val="22"/>
                <w:szCs w:val="22"/>
              </w:rPr>
              <w:t>ura</w:t>
            </w:r>
            <w:r w:rsidR="00463B60" w:rsidRPr="00FB2081">
              <w:rPr>
                <w:rStyle w:val="fs14fsiundefined"/>
                <w:i/>
                <w:iCs/>
                <w:sz w:val="22"/>
                <w:szCs w:val="22"/>
              </w:rPr>
              <w:t>E</w:t>
            </w:r>
            <w:r w:rsidRPr="00FB2081">
              <w:rPr>
                <w:rStyle w:val="fs14fsiundefined"/>
                <w:i/>
                <w:iCs/>
                <w:sz w:val="22"/>
                <w:szCs w:val="22"/>
              </w:rPr>
              <w:t>d</w:t>
            </w:r>
            <w:proofErr w:type="spellEnd"/>
            <w:r w:rsidRPr="00FB2081"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 w:rsidRPr="00FB2081">
              <w:rPr>
                <w:rStyle w:val="fs14fw4undefinedtdn"/>
                <w:sz w:val="22"/>
                <w:szCs w:val="22"/>
              </w:rPr>
              <w:t xml:space="preserve"> </w:t>
            </w:r>
            <w:r w:rsidRPr="00FB2081">
              <w:rPr>
                <w:rStyle w:val="fs14fw4undefined"/>
                <w:sz w:val="22"/>
                <w:szCs w:val="22"/>
              </w:rPr>
              <w:t>Nepal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8C79B" w14:textId="77777777" w:rsidR="002430EC" w:rsidRPr="00FB2081" w:rsidRDefault="00000000">
            <w:pPr>
              <w:spacing w:line="273" w:lineRule="atLeast"/>
              <w:jc w:val="right"/>
              <w:rPr>
                <w:sz w:val="22"/>
                <w:szCs w:val="22"/>
              </w:rPr>
            </w:pPr>
            <w:r w:rsidRPr="00FB2081">
              <w:rPr>
                <w:rStyle w:val="fs14fw4undefined"/>
                <w:sz w:val="22"/>
                <w:szCs w:val="22"/>
              </w:rPr>
              <w:t>February 2021 - December 2021</w:t>
            </w:r>
          </w:p>
        </w:tc>
      </w:tr>
    </w:tbl>
    <w:p w14:paraId="32FB735F" w14:textId="77777777" w:rsidR="00E55FBA" w:rsidRPr="00E55FBA" w:rsidRDefault="00E55FBA">
      <w:pPr>
        <w:numPr>
          <w:ilvl w:val="0"/>
          <w:numId w:val="4"/>
        </w:numPr>
        <w:spacing w:line="210" w:lineRule="atLeast"/>
        <w:ind w:left="780" w:hanging="292"/>
        <w:rPr>
          <w:sz w:val="20"/>
          <w:szCs w:val="20"/>
        </w:rPr>
      </w:pPr>
      <w:r w:rsidRPr="00E55FBA">
        <w:rPr>
          <w:sz w:val="22"/>
          <w:szCs w:val="22"/>
        </w:rPr>
        <w:t>Inspired and educated hundreds of young learners through immersive coding classes, fostering a love for computer science and its practical relevance.</w:t>
      </w:r>
    </w:p>
    <w:p w14:paraId="4FA2A951" w14:textId="6100DDE6" w:rsidR="002430EC" w:rsidRPr="00FB2081" w:rsidRDefault="00294F05">
      <w:pPr>
        <w:numPr>
          <w:ilvl w:val="0"/>
          <w:numId w:val="4"/>
        </w:numPr>
        <w:spacing w:line="210" w:lineRule="atLeast"/>
        <w:ind w:left="780" w:hanging="292"/>
        <w:rPr>
          <w:sz w:val="20"/>
          <w:szCs w:val="20"/>
        </w:rPr>
      </w:pPr>
      <w:r w:rsidRPr="00294F05">
        <w:rPr>
          <w:sz w:val="22"/>
          <w:szCs w:val="22"/>
        </w:rPr>
        <w:t>Mentored and coached a diverse team of 20 professionals, ensuring the success of educational initiatives through guidance and support.</w:t>
      </w:r>
    </w:p>
    <w:p w14:paraId="2F2FD106" w14:textId="4460B7F9" w:rsidR="00294F05" w:rsidRPr="00294F05" w:rsidRDefault="00F67EAA" w:rsidP="00294F05">
      <w:pPr>
        <w:numPr>
          <w:ilvl w:val="0"/>
          <w:numId w:val="4"/>
        </w:numPr>
        <w:spacing w:after="120" w:line="210" w:lineRule="atLeast"/>
        <w:ind w:left="780" w:hanging="292"/>
        <w:rPr>
          <w:sz w:val="20"/>
          <w:szCs w:val="20"/>
        </w:rPr>
      </w:pPr>
      <w:r w:rsidRPr="00F67EAA">
        <w:rPr>
          <w:sz w:val="22"/>
          <w:szCs w:val="22"/>
        </w:rPr>
        <w:t>Executed two successful conferences on web development and cybersecurity, featuring industry experts and attracting 300+ attendees.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21"/>
        <w:gridCol w:w="3781"/>
      </w:tblGrid>
      <w:tr w:rsidR="002430EC" w:rsidRPr="00FB2081" w14:paraId="0C386B4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D0A9F6" w14:textId="77777777" w:rsidR="002430EC" w:rsidRPr="00FB2081" w:rsidRDefault="00000000">
            <w:pPr>
              <w:spacing w:line="273" w:lineRule="atLeast"/>
              <w:rPr>
                <w:sz w:val="22"/>
                <w:szCs w:val="22"/>
              </w:rPr>
            </w:pPr>
            <w:r w:rsidRPr="00FB2081">
              <w:rPr>
                <w:rStyle w:val="fs14fw4undefined"/>
                <w:sz w:val="22"/>
                <w:szCs w:val="22"/>
              </w:rPr>
              <w:t>Co-founder</w:t>
            </w:r>
            <w:r w:rsidRPr="00FB2081">
              <w:rPr>
                <w:rStyle w:val="fs14fw4undefinedtdn"/>
                <w:sz w:val="22"/>
                <w:szCs w:val="22"/>
              </w:rPr>
              <w:t xml:space="preserve"> |</w:t>
            </w:r>
            <w:r w:rsidRPr="00FB2081"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r w:rsidRPr="00FB2081">
              <w:rPr>
                <w:rStyle w:val="fs14fsiundefined"/>
                <w:i/>
                <w:iCs/>
                <w:sz w:val="22"/>
                <w:szCs w:val="22"/>
              </w:rPr>
              <w:t>Frozen Esports</w:t>
            </w:r>
            <w:r w:rsidRPr="00FB2081"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 w:rsidRPr="00FB2081">
              <w:rPr>
                <w:rStyle w:val="fs14fw4undefinedtdn"/>
                <w:sz w:val="22"/>
                <w:szCs w:val="22"/>
              </w:rPr>
              <w:t xml:space="preserve"> </w:t>
            </w:r>
            <w:r w:rsidRPr="00FB2081">
              <w:rPr>
                <w:rStyle w:val="fs14fw4undefined"/>
                <w:sz w:val="22"/>
                <w:szCs w:val="22"/>
              </w:rPr>
              <w:t>Bagmati, Nepal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151E4D" w14:textId="77777777" w:rsidR="002430EC" w:rsidRPr="00FB2081" w:rsidRDefault="00000000">
            <w:pPr>
              <w:spacing w:line="273" w:lineRule="atLeast"/>
              <w:jc w:val="right"/>
              <w:rPr>
                <w:sz w:val="22"/>
                <w:szCs w:val="22"/>
              </w:rPr>
            </w:pPr>
            <w:r w:rsidRPr="00FB2081">
              <w:rPr>
                <w:rStyle w:val="fs14fw4undefined"/>
                <w:sz w:val="22"/>
                <w:szCs w:val="22"/>
              </w:rPr>
              <w:t>March 2019 - November 2021</w:t>
            </w:r>
          </w:p>
        </w:tc>
      </w:tr>
    </w:tbl>
    <w:p w14:paraId="6B796893" w14:textId="77777777" w:rsidR="002430EC" w:rsidRPr="00FB2081" w:rsidRDefault="00000000">
      <w:pPr>
        <w:numPr>
          <w:ilvl w:val="0"/>
          <w:numId w:val="6"/>
        </w:numPr>
        <w:spacing w:line="210" w:lineRule="atLeast"/>
        <w:ind w:left="780" w:hanging="292"/>
        <w:rPr>
          <w:sz w:val="22"/>
          <w:szCs w:val="22"/>
        </w:rPr>
      </w:pPr>
      <w:r w:rsidRPr="00FB2081">
        <w:rPr>
          <w:sz w:val="22"/>
          <w:szCs w:val="22"/>
        </w:rPr>
        <w:t>Focused on fostering a community of passionate gamers and providing with tools and resources needed to excel</w:t>
      </w:r>
      <w:r w:rsidR="00F85BF1" w:rsidRPr="00FB2081">
        <w:rPr>
          <w:sz w:val="22"/>
          <w:szCs w:val="22"/>
        </w:rPr>
        <w:t>.</w:t>
      </w:r>
    </w:p>
    <w:p w14:paraId="2BADB60E" w14:textId="18FD44B7" w:rsidR="002430EC" w:rsidRPr="00FB2081" w:rsidRDefault="00000000">
      <w:pPr>
        <w:numPr>
          <w:ilvl w:val="0"/>
          <w:numId w:val="6"/>
        </w:numPr>
        <w:spacing w:line="210" w:lineRule="atLeast"/>
        <w:ind w:left="780" w:hanging="292"/>
        <w:rPr>
          <w:sz w:val="22"/>
          <w:szCs w:val="22"/>
        </w:rPr>
      </w:pPr>
      <w:r w:rsidRPr="00FB2081">
        <w:rPr>
          <w:sz w:val="22"/>
          <w:szCs w:val="22"/>
        </w:rPr>
        <w:t>Created a state-of-the-art platform</w:t>
      </w:r>
      <w:r w:rsidR="003E5F03">
        <w:rPr>
          <w:sz w:val="22"/>
          <w:szCs w:val="22"/>
        </w:rPr>
        <w:t xml:space="preserve"> </w:t>
      </w:r>
      <w:r w:rsidRPr="00FB2081">
        <w:rPr>
          <w:sz w:val="22"/>
          <w:szCs w:val="22"/>
        </w:rPr>
        <w:t>that allowed players to showcase their skills and compete at the highest levels</w:t>
      </w:r>
      <w:r w:rsidR="00F85BF1" w:rsidRPr="00FB2081">
        <w:rPr>
          <w:sz w:val="22"/>
          <w:szCs w:val="22"/>
        </w:rPr>
        <w:t>.</w:t>
      </w:r>
    </w:p>
    <w:p w14:paraId="6620B586" w14:textId="475F130B" w:rsidR="00CA088C" w:rsidRPr="00CA088C" w:rsidRDefault="00000000" w:rsidP="00CA088C">
      <w:pPr>
        <w:numPr>
          <w:ilvl w:val="0"/>
          <w:numId w:val="6"/>
        </w:numPr>
        <w:spacing w:line="360" w:lineRule="auto"/>
        <w:ind w:left="780" w:hanging="292"/>
        <w:rPr>
          <w:sz w:val="22"/>
          <w:szCs w:val="22"/>
        </w:rPr>
      </w:pPr>
      <w:r w:rsidRPr="00FB2081">
        <w:rPr>
          <w:sz w:val="22"/>
          <w:szCs w:val="22"/>
        </w:rPr>
        <w:t>Committed to delivering exceptional experiences that raised awareness of growing Esports industry in Nepal</w:t>
      </w:r>
      <w:r w:rsidR="00F85BF1" w:rsidRPr="00FB2081">
        <w:rPr>
          <w:sz w:val="22"/>
          <w:szCs w:val="22"/>
        </w:rPr>
        <w:t>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21"/>
        <w:gridCol w:w="3781"/>
      </w:tblGrid>
      <w:tr w:rsidR="00CA088C" w:rsidRPr="00FB2081" w14:paraId="0E4465ED" w14:textId="77777777" w:rsidTr="00EE27BD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EF958" w14:textId="77777777" w:rsidR="00CA088C" w:rsidRPr="00FB2081" w:rsidRDefault="00CA088C" w:rsidP="00CA088C">
            <w:pPr>
              <w:rPr>
                <w:sz w:val="22"/>
                <w:szCs w:val="22"/>
              </w:rPr>
            </w:pPr>
            <w:r w:rsidRPr="00FB2081">
              <w:rPr>
                <w:rStyle w:val="fs14fw4undefined"/>
                <w:sz w:val="22"/>
                <w:szCs w:val="22"/>
              </w:rPr>
              <w:t>Co-founder</w:t>
            </w:r>
            <w:r w:rsidRPr="00FB2081">
              <w:rPr>
                <w:rStyle w:val="fs14fw4undefinedtdn"/>
                <w:sz w:val="22"/>
                <w:szCs w:val="22"/>
              </w:rPr>
              <w:t xml:space="preserve"> |</w:t>
            </w:r>
            <w:r w:rsidRPr="00FB2081">
              <w:rPr>
                <w:rStyle w:val="fs14fsiundefinedtd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B2081">
              <w:rPr>
                <w:rStyle w:val="fs14fsiundefined"/>
                <w:i/>
                <w:iCs/>
                <w:sz w:val="22"/>
                <w:szCs w:val="22"/>
              </w:rPr>
              <w:t>Obessation</w:t>
            </w:r>
            <w:proofErr w:type="spellEnd"/>
            <w:r w:rsidRPr="00FB2081">
              <w:rPr>
                <w:rStyle w:val="fs14fsiundefinedtdn"/>
                <w:i/>
                <w:iCs/>
                <w:sz w:val="22"/>
                <w:szCs w:val="22"/>
              </w:rPr>
              <w:t xml:space="preserve"> |</w:t>
            </w:r>
            <w:r w:rsidRPr="00FB2081">
              <w:rPr>
                <w:rStyle w:val="fs14fw4undefinedtdn"/>
                <w:sz w:val="22"/>
                <w:szCs w:val="22"/>
              </w:rPr>
              <w:t xml:space="preserve"> </w:t>
            </w:r>
            <w:r w:rsidRPr="00FB2081">
              <w:rPr>
                <w:rStyle w:val="fs14fw4undefined"/>
                <w:sz w:val="22"/>
                <w:szCs w:val="22"/>
              </w:rPr>
              <w:t>Nepal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007990" w14:textId="77777777" w:rsidR="00CA088C" w:rsidRPr="00FB2081" w:rsidRDefault="00CA088C" w:rsidP="00CA088C">
            <w:pPr>
              <w:jc w:val="right"/>
              <w:rPr>
                <w:sz w:val="22"/>
                <w:szCs w:val="22"/>
              </w:rPr>
            </w:pPr>
            <w:r w:rsidRPr="00FB2081">
              <w:rPr>
                <w:rStyle w:val="fs14fw4undefined"/>
                <w:sz w:val="22"/>
                <w:szCs w:val="22"/>
              </w:rPr>
              <w:t>April 2018 - August 2020</w:t>
            </w:r>
          </w:p>
        </w:tc>
      </w:tr>
    </w:tbl>
    <w:p w14:paraId="67302283" w14:textId="24A543B1" w:rsidR="00294F05" w:rsidRPr="00294F05" w:rsidRDefault="00294F05" w:rsidP="00CA088C">
      <w:pPr>
        <w:numPr>
          <w:ilvl w:val="0"/>
          <w:numId w:val="5"/>
        </w:numPr>
        <w:ind w:left="780" w:hanging="292"/>
        <w:rPr>
          <w:sz w:val="20"/>
          <w:szCs w:val="20"/>
        </w:rPr>
      </w:pPr>
      <w:r w:rsidRPr="00294F05">
        <w:rPr>
          <w:sz w:val="22"/>
          <w:szCs w:val="22"/>
        </w:rPr>
        <w:t xml:space="preserve">Directed and supervised a team of 20 members, fostering engagement, boosting followers, and streamlining workflows through </w:t>
      </w:r>
      <w:r>
        <w:rPr>
          <w:sz w:val="22"/>
          <w:szCs w:val="22"/>
        </w:rPr>
        <w:t>impactful meme creation and deployment.</w:t>
      </w:r>
    </w:p>
    <w:p w14:paraId="1941B514" w14:textId="7D2DF580" w:rsidR="00FB2081" w:rsidRPr="00CA088C" w:rsidRDefault="00CA088C" w:rsidP="00CA088C">
      <w:pPr>
        <w:numPr>
          <w:ilvl w:val="0"/>
          <w:numId w:val="5"/>
        </w:numPr>
        <w:ind w:left="780" w:hanging="292"/>
        <w:rPr>
          <w:sz w:val="20"/>
          <w:szCs w:val="20"/>
        </w:rPr>
      </w:pPr>
      <w:r w:rsidRPr="00FB2081">
        <w:rPr>
          <w:sz w:val="22"/>
          <w:szCs w:val="22"/>
        </w:rPr>
        <w:t>Led brainstorming sessions, reviewed creative concepts, and provided constructive feedback to ensure the delivery of high-quality, on-brand, and engaging content.</w:t>
      </w:r>
    </w:p>
    <w:p w14:paraId="7B71AF98" w14:textId="77777777" w:rsidR="002430EC" w:rsidRPr="00FB2081" w:rsidRDefault="00000000">
      <w:pPr>
        <w:spacing w:line="100" w:lineRule="atLeast"/>
        <w:rPr>
          <w:sz w:val="11"/>
          <w:szCs w:val="11"/>
        </w:rPr>
      </w:pPr>
      <w:r w:rsidRPr="00FB2081">
        <w:rPr>
          <w:sz w:val="11"/>
          <w:szCs w:val="11"/>
        </w:rPr>
        <w:t> </w:t>
      </w:r>
    </w:p>
    <w:p w14:paraId="157BBD99" w14:textId="6936C87C" w:rsidR="00EF359E" w:rsidRPr="00FB2081" w:rsidRDefault="00000000">
      <w:pPr>
        <w:pBdr>
          <w:top w:val="single" w:sz="6" w:space="0" w:color="000000"/>
        </w:pBdr>
        <w:spacing w:line="260" w:lineRule="atLeast"/>
        <w:rPr>
          <w:b/>
          <w:bCs/>
          <w:sz w:val="28"/>
          <w:szCs w:val="28"/>
        </w:rPr>
      </w:pPr>
      <w:r w:rsidRPr="00FB2081">
        <w:rPr>
          <w:b/>
          <w:bCs/>
          <w:sz w:val="28"/>
          <w:szCs w:val="28"/>
        </w:rPr>
        <w:t>Projects</w:t>
      </w:r>
    </w:p>
    <w:p w14:paraId="69BAA48B" w14:textId="275F21EF" w:rsidR="00EF359E" w:rsidRDefault="00724A60" w:rsidP="00D86150">
      <w:pPr>
        <w:rPr>
          <w:i/>
          <w:iCs/>
          <w:sz w:val="22"/>
          <w:szCs w:val="22"/>
        </w:rPr>
      </w:pPr>
      <w:hyperlink r:id="rId8" w:history="1">
        <w:r w:rsidR="00EF359E" w:rsidRPr="00724A60">
          <w:rPr>
            <w:rStyle w:val="Hyperlink"/>
            <w:i/>
            <w:iCs/>
            <w:sz w:val="22"/>
            <w:szCs w:val="22"/>
          </w:rPr>
          <w:t>Personal P</w:t>
        </w:r>
        <w:r w:rsidR="00EF359E" w:rsidRPr="00724A60">
          <w:rPr>
            <w:rStyle w:val="Hyperlink"/>
            <w:i/>
            <w:iCs/>
            <w:sz w:val="22"/>
            <w:szCs w:val="22"/>
          </w:rPr>
          <w:t>o</w:t>
        </w:r>
        <w:r w:rsidR="00EF359E" w:rsidRPr="00724A60">
          <w:rPr>
            <w:rStyle w:val="Hyperlink"/>
            <w:i/>
            <w:iCs/>
            <w:sz w:val="22"/>
            <w:szCs w:val="22"/>
          </w:rPr>
          <w:t>rtfolio</w:t>
        </w:r>
      </w:hyperlink>
    </w:p>
    <w:p w14:paraId="60D9D857" w14:textId="77777777" w:rsidR="00EF359E" w:rsidRPr="00EF359E" w:rsidRDefault="00EF359E" w:rsidP="00EF359E">
      <w:pPr>
        <w:numPr>
          <w:ilvl w:val="0"/>
          <w:numId w:val="7"/>
        </w:numPr>
        <w:spacing w:line="210" w:lineRule="atLeast"/>
        <w:ind w:left="780" w:hanging="292"/>
        <w:rPr>
          <w:sz w:val="18"/>
          <w:szCs w:val="18"/>
        </w:rPr>
      </w:pPr>
      <w:r w:rsidRPr="00EF359E">
        <w:rPr>
          <w:sz w:val="22"/>
          <w:szCs w:val="22"/>
        </w:rPr>
        <w:t>Created captivating personal portfolio using React.js, showcasing responsive interfaces and expertise in interactive web app design.</w:t>
      </w:r>
    </w:p>
    <w:p w14:paraId="157A250E" w14:textId="6039C621" w:rsidR="00EF359E" w:rsidRPr="00EF359E" w:rsidRDefault="00EF359E" w:rsidP="00EF359E">
      <w:pPr>
        <w:numPr>
          <w:ilvl w:val="0"/>
          <w:numId w:val="7"/>
        </w:numPr>
        <w:spacing w:line="210" w:lineRule="atLeast"/>
        <w:ind w:left="780" w:hanging="292"/>
        <w:rPr>
          <w:sz w:val="18"/>
          <w:szCs w:val="18"/>
        </w:rPr>
      </w:pPr>
      <w:r w:rsidRPr="00EF359E">
        <w:rPr>
          <w:sz w:val="22"/>
          <w:szCs w:val="22"/>
        </w:rPr>
        <w:t>Delivered seamless and user-friendly browsing experience by effectively highlighting projects and skills.</w:t>
      </w:r>
    </w:p>
    <w:p w14:paraId="075A9D22" w14:textId="77777777" w:rsidR="00EF359E" w:rsidRPr="00EF359E" w:rsidRDefault="00EF359E" w:rsidP="00EF359E">
      <w:pPr>
        <w:spacing w:line="210" w:lineRule="atLeast"/>
        <w:rPr>
          <w:sz w:val="18"/>
          <w:szCs w:val="18"/>
        </w:rPr>
      </w:pPr>
    </w:p>
    <w:p w14:paraId="32FBE8E5" w14:textId="4B268D72" w:rsidR="00463B60" w:rsidRPr="00FB2081" w:rsidRDefault="001504AC" w:rsidP="00D86150">
      <w:pPr>
        <w:rPr>
          <w:sz w:val="22"/>
          <w:szCs w:val="22"/>
        </w:rPr>
      </w:pPr>
      <w:hyperlink r:id="rId9" w:history="1">
        <w:r w:rsidR="00463B60" w:rsidRPr="001504AC">
          <w:rPr>
            <w:rStyle w:val="Hyperlink"/>
            <w:i/>
            <w:iCs/>
            <w:sz w:val="22"/>
            <w:szCs w:val="22"/>
          </w:rPr>
          <w:t xml:space="preserve">Blog Site </w:t>
        </w:r>
        <w:r w:rsidR="00463B60" w:rsidRPr="001504AC">
          <w:rPr>
            <w:rStyle w:val="Hyperlink"/>
            <w:i/>
            <w:iCs/>
            <w:sz w:val="22"/>
            <w:szCs w:val="22"/>
          </w:rPr>
          <w:t>C</w:t>
        </w:r>
        <w:r w:rsidR="00463B60" w:rsidRPr="001504AC">
          <w:rPr>
            <w:rStyle w:val="Hyperlink"/>
            <w:i/>
            <w:iCs/>
            <w:sz w:val="22"/>
            <w:szCs w:val="22"/>
          </w:rPr>
          <w:t>lone</w:t>
        </w:r>
      </w:hyperlink>
    </w:p>
    <w:p w14:paraId="05226B04" w14:textId="01F9CEB6" w:rsidR="00F85BF1" w:rsidRPr="00EF359E" w:rsidRDefault="00F85BF1" w:rsidP="004D67E3">
      <w:pPr>
        <w:numPr>
          <w:ilvl w:val="0"/>
          <w:numId w:val="7"/>
        </w:numPr>
        <w:spacing w:line="210" w:lineRule="atLeast"/>
        <w:ind w:left="780" w:hanging="292"/>
        <w:rPr>
          <w:sz w:val="18"/>
          <w:szCs w:val="18"/>
        </w:rPr>
      </w:pPr>
      <w:r w:rsidRPr="00FB2081">
        <w:rPr>
          <w:sz w:val="22"/>
          <w:szCs w:val="22"/>
        </w:rPr>
        <w:t>Designed and developed a fully functional website from scratch, leveraging expertise in Django, HTML, CSS, JavaScript, and Bootstrap</w:t>
      </w:r>
      <w:r w:rsidR="00C60D3B">
        <w:rPr>
          <w:sz w:val="22"/>
          <w:szCs w:val="22"/>
        </w:rPr>
        <w:t>.</w:t>
      </w:r>
    </w:p>
    <w:p w14:paraId="4854B678" w14:textId="7CA88DF6" w:rsidR="00DC0C31" w:rsidRPr="00EF359E" w:rsidRDefault="00C60D3B" w:rsidP="00DC0C31">
      <w:pPr>
        <w:numPr>
          <w:ilvl w:val="0"/>
          <w:numId w:val="7"/>
        </w:numPr>
        <w:spacing w:line="210" w:lineRule="atLeast"/>
        <w:ind w:left="780" w:hanging="292"/>
        <w:rPr>
          <w:sz w:val="18"/>
          <w:szCs w:val="18"/>
        </w:rPr>
      </w:pPr>
      <w:r w:rsidRPr="00EF359E">
        <w:rPr>
          <w:sz w:val="22"/>
          <w:szCs w:val="22"/>
        </w:rPr>
        <w:t>Developed custom models and forms for user interaction, enabling posting, commenting, and essential actions in a seamless interface.</w:t>
      </w:r>
    </w:p>
    <w:p w14:paraId="1C654B62" w14:textId="77777777" w:rsidR="00C60D3B" w:rsidRPr="00DC0C31" w:rsidRDefault="00C60D3B" w:rsidP="00DC0C31">
      <w:pPr>
        <w:spacing w:line="210" w:lineRule="atLeast"/>
        <w:ind w:left="780"/>
        <w:rPr>
          <w:sz w:val="18"/>
          <w:szCs w:val="18"/>
        </w:rPr>
      </w:pPr>
    </w:p>
    <w:p w14:paraId="286A3510" w14:textId="332EF50B" w:rsidR="004D67E3" w:rsidRPr="00FB2081" w:rsidRDefault="00000000" w:rsidP="00D86150">
      <w:pPr>
        <w:rPr>
          <w:sz w:val="22"/>
          <w:szCs w:val="22"/>
        </w:rPr>
      </w:pPr>
      <w:hyperlink r:id="rId10" w:history="1">
        <w:r w:rsidR="004D67E3" w:rsidRPr="00FB2081">
          <w:rPr>
            <w:rStyle w:val="Hyperlink"/>
            <w:i/>
            <w:iCs/>
            <w:sz w:val="22"/>
            <w:szCs w:val="22"/>
          </w:rPr>
          <w:t xml:space="preserve">Connect Four </w:t>
        </w:r>
        <w:r w:rsidR="00CE69AE">
          <w:rPr>
            <w:rStyle w:val="Hyperlink"/>
            <w:i/>
            <w:iCs/>
            <w:sz w:val="22"/>
            <w:szCs w:val="22"/>
          </w:rPr>
          <w:t>D</w:t>
        </w:r>
        <w:r w:rsidR="00F41FF6" w:rsidRPr="00FB2081">
          <w:rPr>
            <w:rStyle w:val="Hyperlink"/>
            <w:i/>
            <w:iCs/>
            <w:sz w:val="22"/>
            <w:szCs w:val="22"/>
          </w:rPr>
          <w:t>ots!</w:t>
        </w:r>
      </w:hyperlink>
    </w:p>
    <w:p w14:paraId="4A868AF4" w14:textId="5D07030B" w:rsidR="00C60D3B" w:rsidRPr="00C60D3B" w:rsidRDefault="00F85BF1" w:rsidP="00F67EAA">
      <w:pPr>
        <w:numPr>
          <w:ilvl w:val="0"/>
          <w:numId w:val="7"/>
        </w:numPr>
        <w:spacing w:line="210" w:lineRule="atLeast"/>
        <w:ind w:left="780" w:hanging="292"/>
        <w:rPr>
          <w:sz w:val="18"/>
          <w:szCs w:val="18"/>
        </w:rPr>
      </w:pPr>
      <w:r w:rsidRPr="00FB2081">
        <w:rPr>
          <w:sz w:val="22"/>
          <w:szCs w:val="22"/>
        </w:rPr>
        <w:t>Designed and</w:t>
      </w:r>
      <w:r w:rsidR="00F67EAA">
        <w:rPr>
          <w:sz w:val="22"/>
          <w:szCs w:val="22"/>
        </w:rPr>
        <w:t xml:space="preserve"> develo</w:t>
      </w:r>
      <w:r w:rsidR="00F67EAA" w:rsidRPr="00F67EAA">
        <w:rPr>
          <w:sz w:val="22"/>
          <w:szCs w:val="22"/>
        </w:rPr>
        <w:t>ped an immersive two-player game using HTML, CSS, and JavaScript with custom functions and strategic gameplay</w:t>
      </w:r>
      <w:r w:rsidR="00C60D3B" w:rsidRPr="00C60D3B">
        <w:rPr>
          <w:sz w:val="22"/>
          <w:szCs w:val="22"/>
        </w:rPr>
        <w:t>.</w:t>
      </w:r>
    </w:p>
    <w:p w14:paraId="477253C4" w14:textId="0FEE68C6" w:rsidR="00C60D3B" w:rsidRPr="00EF359E" w:rsidRDefault="00F67EAA" w:rsidP="00C60D3B">
      <w:pPr>
        <w:numPr>
          <w:ilvl w:val="0"/>
          <w:numId w:val="7"/>
        </w:numPr>
        <w:spacing w:line="210" w:lineRule="atLeast"/>
        <w:ind w:left="780" w:hanging="292"/>
        <w:rPr>
          <w:sz w:val="18"/>
          <w:szCs w:val="18"/>
        </w:rPr>
      </w:pPr>
      <w:r>
        <w:rPr>
          <w:sz w:val="22"/>
          <w:szCs w:val="22"/>
        </w:rPr>
        <w:t>Transfor</w:t>
      </w:r>
      <w:r w:rsidRPr="00F67EAA">
        <w:rPr>
          <w:sz w:val="22"/>
          <w:szCs w:val="22"/>
        </w:rPr>
        <w:t xml:space="preserve">med the game into a seamless experience, challenging players to connect four dots for </w:t>
      </w:r>
      <w:r w:rsidRPr="00F67EAA">
        <w:rPr>
          <w:sz w:val="22"/>
          <w:szCs w:val="22"/>
        </w:rPr>
        <w:t>victory.</w:t>
      </w:r>
    </w:p>
    <w:p w14:paraId="53B5CE4A" w14:textId="600386AB" w:rsidR="00221080" w:rsidRDefault="00221080" w:rsidP="00F023F5">
      <w:pPr>
        <w:spacing w:line="100" w:lineRule="atLeast"/>
        <w:rPr>
          <w:sz w:val="8"/>
          <w:szCs w:val="8"/>
        </w:rPr>
      </w:pPr>
    </w:p>
    <w:p w14:paraId="4A2631C3" w14:textId="77777777" w:rsidR="00FB2081" w:rsidRPr="00FB2081" w:rsidRDefault="00FB2081" w:rsidP="00FB2081">
      <w:pPr>
        <w:spacing w:line="100" w:lineRule="atLeast"/>
        <w:rPr>
          <w:sz w:val="11"/>
          <w:szCs w:val="11"/>
        </w:rPr>
      </w:pPr>
    </w:p>
    <w:p w14:paraId="364FDFC1" w14:textId="6481EDCB" w:rsidR="00FB2081" w:rsidRDefault="00CA088C" w:rsidP="00FB2081">
      <w:pPr>
        <w:pBdr>
          <w:top w:val="single" w:sz="6" w:space="0" w:color="000000"/>
        </w:pBdr>
        <w:spacing w:line="2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Others</w:t>
      </w:r>
    </w:p>
    <w:p w14:paraId="678C701E" w14:textId="2C631018" w:rsidR="00CA088C" w:rsidRPr="00CA088C" w:rsidRDefault="00CA088C" w:rsidP="00A90AAE">
      <w:pPr>
        <w:pBdr>
          <w:top w:val="single" w:sz="6" w:space="0" w:color="000000"/>
        </w:pBd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A088C">
        <w:rPr>
          <w:b/>
          <w:bCs/>
          <w:i/>
          <w:iCs/>
        </w:rPr>
        <w:t>Certifications</w:t>
      </w:r>
    </w:p>
    <w:p w14:paraId="720E1BC2" w14:textId="523A15DB" w:rsidR="00FB2081" w:rsidRDefault="00FB2081" w:rsidP="00A90AAE">
      <w:pPr>
        <w:numPr>
          <w:ilvl w:val="1"/>
          <w:numId w:val="7"/>
        </w:numPr>
        <w:spacing w:line="276" w:lineRule="auto"/>
        <w:rPr>
          <w:sz w:val="22"/>
          <w:szCs w:val="22"/>
        </w:rPr>
      </w:pPr>
      <w:r w:rsidRPr="00472280">
        <w:rPr>
          <w:sz w:val="22"/>
          <w:szCs w:val="22"/>
        </w:rPr>
        <w:t xml:space="preserve"> Django Full Stack Web Developer Bootcamp </w:t>
      </w:r>
      <w:r w:rsidR="00CA088C">
        <w:rPr>
          <w:sz w:val="22"/>
          <w:szCs w:val="22"/>
        </w:rPr>
        <w:t>–</w:t>
      </w:r>
      <w:r w:rsidRPr="00472280">
        <w:rPr>
          <w:sz w:val="22"/>
          <w:szCs w:val="22"/>
        </w:rPr>
        <w:t xml:space="preserve"> UDEMY</w:t>
      </w:r>
    </w:p>
    <w:p w14:paraId="19654AFA" w14:textId="351A0873" w:rsidR="005F6691" w:rsidRDefault="005F6691" w:rsidP="00A90AAE">
      <w:pPr>
        <w:numPr>
          <w:ilvl w:val="1"/>
          <w:numId w:val="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Git Essential Training – LinkedIn Learning</w:t>
      </w:r>
    </w:p>
    <w:p w14:paraId="0ACE7965" w14:textId="51C592E5" w:rsidR="009D7FE3" w:rsidRDefault="009D7FE3" w:rsidP="00A90AAE">
      <w:pPr>
        <w:numPr>
          <w:ilvl w:val="1"/>
          <w:numId w:val="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JavaScript Essential Training </w:t>
      </w:r>
      <w:r>
        <w:rPr>
          <w:sz w:val="22"/>
          <w:szCs w:val="22"/>
        </w:rPr>
        <w:t>– LinkedIn Learning</w:t>
      </w:r>
    </w:p>
    <w:p w14:paraId="7DAF75FD" w14:textId="13694B1B" w:rsidR="00CA088C" w:rsidRPr="00CA088C" w:rsidRDefault="00CA088C" w:rsidP="00A90AAE">
      <w:pPr>
        <w:spacing w:line="276" w:lineRule="auto"/>
        <w:ind w:left="720"/>
        <w:rPr>
          <w:b/>
          <w:bCs/>
          <w:i/>
          <w:iCs/>
          <w:sz w:val="22"/>
          <w:szCs w:val="22"/>
        </w:rPr>
      </w:pPr>
      <w:r w:rsidRPr="00CA088C">
        <w:rPr>
          <w:b/>
          <w:bCs/>
          <w:i/>
          <w:iCs/>
        </w:rPr>
        <w:t>Awards</w:t>
      </w:r>
    </w:p>
    <w:p w14:paraId="5A99678B" w14:textId="3B65ACE8" w:rsidR="00FB2081" w:rsidRPr="00294F05" w:rsidRDefault="00CA088C" w:rsidP="00294F05">
      <w:pPr>
        <w:pStyle w:val="ListParagraph"/>
        <w:numPr>
          <w:ilvl w:val="1"/>
          <w:numId w:val="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BYUI-Grant (2022-2023</w:t>
      </w:r>
      <w:r w:rsidR="00294F05">
        <w:rPr>
          <w:sz w:val="22"/>
          <w:szCs w:val="22"/>
        </w:rPr>
        <w:t>, 2023-2024</w:t>
      </w:r>
      <w:r>
        <w:rPr>
          <w:sz w:val="22"/>
          <w:szCs w:val="22"/>
        </w:rPr>
        <w:t>)</w:t>
      </w:r>
    </w:p>
    <w:sectPr w:rsidR="00FB2081" w:rsidRPr="00294F05" w:rsidSect="00C60D3B">
      <w:pgSz w:w="12240" w:h="15840"/>
      <w:pgMar w:top="719" w:right="719" w:bottom="719" w:left="719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FCCF24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7CE51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0A1C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C687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A6F8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BE86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C487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FC29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428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66C40B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19D2FF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0093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7239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6A83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3A1B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A25C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260B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3A57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AB6DB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B035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BC02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F890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BA6F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82C2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AAE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28A4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98E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5EE6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2ABF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EAA8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BC1C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C8D1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D6CE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E208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94BC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8E22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9AA8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F608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BE16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48D8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3227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ACFD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2C34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4419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5E5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F41B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70E1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1606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B666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DEEB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9A01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5CF7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86F4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9042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9C23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ECC6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B604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DA88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2085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02F4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5C80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3A57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CE8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34819975">
    <w:abstractNumId w:val="0"/>
  </w:num>
  <w:num w:numId="2" w16cid:durableId="405304861">
    <w:abstractNumId w:val="1"/>
  </w:num>
  <w:num w:numId="3" w16cid:durableId="43330885">
    <w:abstractNumId w:val="2"/>
  </w:num>
  <w:num w:numId="4" w16cid:durableId="280383018">
    <w:abstractNumId w:val="3"/>
  </w:num>
  <w:num w:numId="5" w16cid:durableId="1035350140">
    <w:abstractNumId w:val="4"/>
  </w:num>
  <w:num w:numId="6" w16cid:durableId="690956233">
    <w:abstractNumId w:val="5"/>
  </w:num>
  <w:num w:numId="7" w16cid:durableId="2123375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D6F"/>
    <w:rsid w:val="00134AEC"/>
    <w:rsid w:val="001504AC"/>
    <w:rsid w:val="00221080"/>
    <w:rsid w:val="002430EC"/>
    <w:rsid w:val="00294F05"/>
    <w:rsid w:val="003A5605"/>
    <w:rsid w:val="003D3D6F"/>
    <w:rsid w:val="003E5F03"/>
    <w:rsid w:val="003F434C"/>
    <w:rsid w:val="00463B60"/>
    <w:rsid w:val="004D67E3"/>
    <w:rsid w:val="005A1205"/>
    <w:rsid w:val="005F6691"/>
    <w:rsid w:val="006204C2"/>
    <w:rsid w:val="00654A1B"/>
    <w:rsid w:val="006755CC"/>
    <w:rsid w:val="006E1191"/>
    <w:rsid w:val="00724A60"/>
    <w:rsid w:val="007D6AB2"/>
    <w:rsid w:val="009D7FE3"/>
    <w:rsid w:val="00A90AAE"/>
    <w:rsid w:val="00A9239A"/>
    <w:rsid w:val="00C47FD0"/>
    <w:rsid w:val="00C60D3B"/>
    <w:rsid w:val="00CA088C"/>
    <w:rsid w:val="00CE69AE"/>
    <w:rsid w:val="00D86150"/>
    <w:rsid w:val="00DC0C31"/>
    <w:rsid w:val="00E55FBA"/>
    <w:rsid w:val="00EF359E"/>
    <w:rsid w:val="00F023F5"/>
    <w:rsid w:val="00F41FF6"/>
    <w:rsid w:val="00F67EAA"/>
    <w:rsid w:val="00F85BF1"/>
    <w:rsid w:val="00FB2081"/>
    <w:rsid w:val="00FE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C8B7"/>
  <w15:docId w15:val="{F19AFCCD-C700-F942-9BA9-7DD0E44B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undefinedtdn">
    <w:name w:val="fs14 undefined tdn"/>
    <w:basedOn w:val="DefaultParagraphFont"/>
  </w:style>
  <w:style w:type="character" w:customStyle="1" w:styleId="fs14undefined">
    <w:name w:val="fs14 undefined"/>
    <w:basedOn w:val="DefaultParagraphFont"/>
  </w:style>
  <w:style w:type="table" w:customStyle="1" w:styleId="tableMsoNormalTable">
    <w:name w:val="table_MsoNormalTable"/>
    <w:basedOn w:val="TableNormal"/>
    <w:tblPr/>
  </w:style>
  <w:style w:type="character" w:customStyle="1" w:styleId="fs14fsiundefinedtdn">
    <w:name w:val="fs14 fsi undefined tdn"/>
    <w:basedOn w:val="DefaultParagraphFont"/>
  </w:style>
  <w:style w:type="character" w:customStyle="1" w:styleId="fs14fsiundefined">
    <w:name w:val="fs14 fsi undefined"/>
    <w:basedOn w:val="DefaultParagraphFont"/>
  </w:style>
  <w:style w:type="paragraph" w:styleId="ListParagraph">
    <w:name w:val="List Paragraph"/>
    <w:basedOn w:val="Normal"/>
    <w:uiPriority w:val="34"/>
    <w:qFormat/>
    <w:rsid w:val="00463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F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FD0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D3D6F"/>
  </w:style>
  <w:style w:type="character" w:customStyle="1" w:styleId="break-words">
    <w:name w:val="break-words"/>
    <w:basedOn w:val="DefaultParagraphFont"/>
    <w:rsid w:val="003D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234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65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0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1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8262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42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337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45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7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usham07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usham0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usham-bis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usham07.github.io/Four-dot-ga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usham07/blog_site_clo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ushambista/Documents/Mausham/MaushamBista_resum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A3415F-4A14-7C41-8B86-B397F758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MaushamBista_resume (1).dotx</Template>
  <TotalTime>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Microsoft Office User</dc:creator>
  <cp:lastModifiedBy>Bista, Mausham</cp:lastModifiedBy>
  <cp:revision>3</cp:revision>
  <dcterms:created xsi:type="dcterms:W3CDTF">2023-05-28T08:06:00Z</dcterms:created>
  <dcterms:modified xsi:type="dcterms:W3CDTF">2023-05-28T08:59:00Z</dcterms:modified>
</cp:coreProperties>
</file>